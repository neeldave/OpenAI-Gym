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81A72" w14:textId="50FB6B4B" w:rsidR="00BA7E8E" w:rsidRPr="00CE7A36" w:rsidRDefault="00BA7E8E" w:rsidP="00873DB9">
      <w:pPr>
        <w:jc w:val="both"/>
        <w:rPr>
          <w:rFonts w:eastAsia="Times New Roman"/>
        </w:rPr>
      </w:pPr>
    </w:p>
    <w:p w14:paraId="5D7DE9EB" w14:textId="5AD5AE3F" w:rsidR="00C53315" w:rsidRPr="00CE7A36" w:rsidRDefault="00B631DE" w:rsidP="00873DB9">
      <w:pPr>
        <w:jc w:val="both"/>
        <w:rPr>
          <w:rFonts w:eastAsia="Times New Roman"/>
          <w:b/>
        </w:rPr>
      </w:pPr>
      <w:r w:rsidRPr="00CE7A36">
        <w:rPr>
          <w:rFonts w:eastAsia="Times New Roman"/>
          <w:b/>
        </w:rPr>
        <w:t>Problem 4:</w:t>
      </w:r>
    </w:p>
    <w:p w14:paraId="043AB245" w14:textId="77777777" w:rsidR="00B631DE" w:rsidRPr="00CE7A36" w:rsidRDefault="00B631DE" w:rsidP="00873DB9">
      <w:pPr>
        <w:jc w:val="both"/>
        <w:rPr>
          <w:rFonts w:eastAsia="Times New Roman"/>
        </w:rPr>
      </w:pPr>
    </w:p>
    <w:p w14:paraId="0BE8F4C3" w14:textId="29842E32" w:rsidR="00877054" w:rsidRPr="00CE7A36" w:rsidRDefault="00877054" w:rsidP="00873DB9">
      <w:pPr>
        <w:jc w:val="both"/>
        <w:rPr>
          <w:rFonts w:eastAsia="Times New Roman"/>
          <w:color w:val="2D3B45"/>
          <w:shd w:val="clear" w:color="auto" w:fill="FFFFFF"/>
        </w:rPr>
      </w:pPr>
      <w:r w:rsidRPr="00CE7A36">
        <w:rPr>
          <w:rFonts w:eastAsia="Times New Roman"/>
          <w:color w:val="2D3B45"/>
          <w:shd w:val="clear" w:color="auto" w:fill="FFFFFF"/>
        </w:rPr>
        <w:t>List all algorithms and methods that we have covered in this course. Write 3 sentences to describe what each algorithm and method solves etc.</w:t>
      </w:r>
    </w:p>
    <w:p w14:paraId="1F356E2A" w14:textId="77777777" w:rsidR="008F562A" w:rsidRPr="00CE7A36" w:rsidRDefault="008F562A" w:rsidP="00873DB9">
      <w:pPr>
        <w:jc w:val="both"/>
        <w:rPr>
          <w:rFonts w:eastAsia="Times New Roman"/>
          <w:color w:val="2D3B45"/>
          <w:shd w:val="clear" w:color="auto" w:fill="FFFFFF"/>
        </w:rPr>
      </w:pPr>
    </w:p>
    <w:p w14:paraId="5FD00AE9" w14:textId="4B3F7BB0" w:rsidR="008F562A" w:rsidRPr="00CE7A36" w:rsidRDefault="008F562A" w:rsidP="00873DB9">
      <w:p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>Answer:</w:t>
      </w:r>
    </w:p>
    <w:p w14:paraId="02F7E998" w14:textId="7BC918CC" w:rsidR="00454E17" w:rsidRPr="00CE7A36" w:rsidRDefault="00454E17" w:rsidP="00873DB9">
      <w:pPr>
        <w:jc w:val="both"/>
        <w:rPr>
          <w:rFonts w:eastAsia="Times New Roman"/>
        </w:rPr>
      </w:pPr>
    </w:p>
    <w:p w14:paraId="16260976" w14:textId="157EBDE6" w:rsidR="005771C6" w:rsidRPr="00CE7A36" w:rsidRDefault="00837162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Depth First Search: </w:t>
      </w:r>
      <w:r w:rsidR="005771C6" w:rsidRPr="00CE7A36">
        <w:rPr>
          <w:color w:val="2D3B45"/>
        </w:rPr>
        <w:t xml:space="preserve">I implemented Position Search problem instance. It's </w:t>
      </w:r>
      <w:proofErr w:type="spellStart"/>
      <w:r w:rsidR="005771C6" w:rsidRPr="00CE7A36">
        <w:rPr>
          <w:color w:val="2D3B45"/>
        </w:rPr>
        <w:t>getSuccessors</w:t>
      </w:r>
      <w:proofErr w:type="spellEnd"/>
      <w:r w:rsidR="005771C6" w:rsidRPr="00CE7A36">
        <w:rPr>
          <w:color w:val="2D3B45"/>
        </w:rPr>
        <w:t xml:space="preserve"> method returns state, action and cost. I used Stack for this problem. Stack has LIFO. </w:t>
      </w:r>
      <w:proofErr w:type="spellStart"/>
      <w:proofErr w:type="gramStart"/>
      <w:r w:rsidR="005771C6" w:rsidRPr="00CE7A36">
        <w:rPr>
          <w:color w:val="2D3B45"/>
        </w:rPr>
        <w:t>list.pop</w:t>
      </w:r>
      <w:proofErr w:type="spellEnd"/>
      <w:r w:rsidR="005771C6" w:rsidRPr="00CE7A36">
        <w:rPr>
          <w:color w:val="2D3B45"/>
        </w:rPr>
        <w:t>(</w:t>
      </w:r>
      <w:proofErr w:type="gramEnd"/>
      <w:r w:rsidR="005771C6" w:rsidRPr="00CE7A36">
        <w:rPr>
          <w:color w:val="2D3B45"/>
        </w:rPr>
        <w:t xml:space="preserve">) pops the last element inserted into it. A set was created to keep track of nodes visited. First I pushed start state co-ordinates and empty list of directions onto stack. The loop executed until all the nodes are popped off the fringe. Then I checked if the </w:t>
      </w:r>
      <w:proofErr w:type="spellStart"/>
      <w:r w:rsidR="005771C6" w:rsidRPr="00CE7A36">
        <w:rPr>
          <w:color w:val="2D3B45"/>
        </w:rPr>
        <w:t>dequeued</w:t>
      </w:r>
      <w:proofErr w:type="spellEnd"/>
      <w:r w:rsidR="005771C6" w:rsidRPr="00CE7A36">
        <w:rPr>
          <w:color w:val="2D3B45"/>
        </w:rPr>
        <w:t xml:space="preserve">(popped) node's state is equal to goal state; if true I returned the list of actions for the </w:t>
      </w:r>
      <w:proofErr w:type="spellStart"/>
      <w:r w:rsidR="005771C6" w:rsidRPr="00CE7A36">
        <w:rPr>
          <w:color w:val="2D3B45"/>
        </w:rPr>
        <w:t>pacman</w:t>
      </w:r>
      <w:proofErr w:type="spellEnd"/>
      <w:r w:rsidR="005771C6" w:rsidRPr="00CE7A36">
        <w:rPr>
          <w:color w:val="2D3B45"/>
        </w:rPr>
        <w:t xml:space="preserve"> to reach its goal state. If the node is already visited, I did not push its successors onto fringe. If the node is not visited, I marked it as visited and pushed its successors onto the fringe.</w:t>
      </w:r>
    </w:p>
    <w:p w14:paraId="1DB820E7" w14:textId="77777777" w:rsidR="000554A9" w:rsidRPr="00CE7A36" w:rsidRDefault="000554A9" w:rsidP="00873DB9">
      <w:pPr>
        <w:jc w:val="both"/>
        <w:rPr>
          <w:rFonts w:eastAsia="Times New Roman"/>
        </w:rPr>
      </w:pPr>
    </w:p>
    <w:p w14:paraId="4C45A339" w14:textId="78D15416" w:rsidR="005771C6" w:rsidRPr="00CE7A36" w:rsidRDefault="000554A9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Breadth First Search: </w:t>
      </w:r>
      <w:r w:rsidR="005771C6" w:rsidRPr="00CE7A36">
        <w:rPr>
          <w:rStyle w:val="apple-converted-space"/>
          <w:color w:val="2D3B45"/>
        </w:rPr>
        <w:t> </w:t>
      </w:r>
      <w:r w:rsidR="005771C6" w:rsidRPr="00CE7A36">
        <w:rPr>
          <w:color w:val="2D3B45"/>
        </w:rPr>
        <w:t>I implemented this problem</w:t>
      </w:r>
      <w:r w:rsidR="003368C0" w:rsidRPr="00CE7A36">
        <w:rPr>
          <w:color w:val="2D3B45"/>
        </w:rPr>
        <w:t xml:space="preserve"> </w:t>
      </w:r>
      <w:r w:rsidR="005771C6" w:rsidRPr="00CE7A36">
        <w:rPr>
          <w:color w:val="2D3B45"/>
        </w:rPr>
        <w:t xml:space="preserve">same as DFS; only difference is it used Queue instead of Stack and Queue has FIFO property. Queue has FIFO property. </w:t>
      </w:r>
      <w:proofErr w:type="spellStart"/>
      <w:proofErr w:type="gramStart"/>
      <w:r w:rsidR="005771C6" w:rsidRPr="00CE7A36">
        <w:rPr>
          <w:color w:val="2D3B45"/>
        </w:rPr>
        <w:t>list.pop</w:t>
      </w:r>
      <w:proofErr w:type="spellEnd"/>
      <w:r w:rsidR="005771C6" w:rsidRPr="00CE7A36">
        <w:rPr>
          <w:color w:val="2D3B45"/>
        </w:rPr>
        <w:t>(</w:t>
      </w:r>
      <w:proofErr w:type="gramEnd"/>
      <w:r w:rsidR="005771C6" w:rsidRPr="00CE7A36">
        <w:rPr>
          <w:color w:val="2D3B45"/>
        </w:rPr>
        <w:t xml:space="preserve">) pops the last element inserted into it. Here in </w:t>
      </w:r>
      <w:proofErr w:type="spellStart"/>
      <w:proofErr w:type="gramStart"/>
      <w:r w:rsidR="005771C6" w:rsidRPr="00CE7A36">
        <w:rPr>
          <w:color w:val="2D3B45"/>
        </w:rPr>
        <w:t>util.Queue</w:t>
      </w:r>
      <w:proofErr w:type="spellEnd"/>
      <w:proofErr w:type="gramEnd"/>
      <w:r w:rsidR="005771C6" w:rsidRPr="00CE7A36">
        <w:rPr>
          <w:color w:val="2D3B45"/>
        </w:rPr>
        <w:t>() I inserted element at index 0.</w:t>
      </w:r>
    </w:p>
    <w:p w14:paraId="49193E3D" w14:textId="77777777" w:rsidR="003368C0" w:rsidRPr="00CE7A36" w:rsidRDefault="003368C0" w:rsidP="00873DB9">
      <w:pPr>
        <w:jc w:val="both"/>
        <w:rPr>
          <w:rFonts w:eastAsia="Times New Roman"/>
        </w:rPr>
      </w:pPr>
    </w:p>
    <w:p w14:paraId="269393C1" w14:textId="193CB02E" w:rsidR="005771C6" w:rsidRPr="00CE7A36" w:rsidRDefault="003368C0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Uniform Cost Search: </w:t>
      </w:r>
      <w:r w:rsidR="005771C6" w:rsidRPr="00CE7A36">
        <w:rPr>
          <w:color w:val="2D3B45"/>
        </w:rPr>
        <w:t xml:space="preserve">The difference between the implementation of DFS and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is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uses </w:t>
      </w:r>
      <w:proofErr w:type="spellStart"/>
      <w:r w:rsidR="005771C6" w:rsidRPr="00CE7A36">
        <w:rPr>
          <w:color w:val="2D3B45"/>
        </w:rPr>
        <w:t>PriorityQueue</w:t>
      </w:r>
      <w:proofErr w:type="spellEnd"/>
      <w:r w:rsidR="005771C6" w:rsidRPr="00CE7A36">
        <w:rPr>
          <w:color w:val="2D3B45"/>
        </w:rPr>
        <w:t xml:space="preserve"> instead of Stack. for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cost matters so we pass it as 0 for initial state and priority as 0. Here I pushed our priority as </w:t>
      </w:r>
      <w:proofErr w:type="spellStart"/>
      <w:r w:rsidR="005771C6" w:rsidRPr="00CE7A36">
        <w:rPr>
          <w:color w:val="2D3B45"/>
        </w:rPr>
        <w:t>cummulative</w:t>
      </w:r>
      <w:proofErr w:type="spellEnd"/>
      <w:r w:rsidR="005771C6" w:rsidRPr="00CE7A36">
        <w:rPr>
          <w:color w:val="2D3B45"/>
        </w:rPr>
        <w:t xml:space="preserve"> cost.</w:t>
      </w:r>
    </w:p>
    <w:p w14:paraId="491342B4" w14:textId="77777777" w:rsidR="003368C0" w:rsidRPr="00CE7A36" w:rsidRDefault="003368C0" w:rsidP="00873DB9">
      <w:pPr>
        <w:jc w:val="both"/>
        <w:rPr>
          <w:rFonts w:eastAsia="Times New Roman"/>
        </w:rPr>
      </w:pPr>
    </w:p>
    <w:p w14:paraId="296B7BF7" w14:textId="4940D36C" w:rsidR="009B476C" w:rsidRPr="00CE7A36" w:rsidRDefault="003368C0" w:rsidP="009B476C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 xml:space="preserve">A* Search: </w:t>
      </w:r>
      <w:r w:rsidR="005771C6" w:rsidRPr="00CE7A36">
        <w:rPr>
          <w:color w:val="2D3B45"/>
        </w:rPr>
        <w:t xml:space="preserve">This problem also works as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. It uses </w:t>
      </w:r>
      <w:proofErr w:type="spellStart"/>
      <w:r w:rsidR="005771C6" w:rsidRPr="00CE7A36">
        <w:rPr>
          <w:color w:val="2D3B45"/>
        </w:rPr>
        <w:t>PriorityQueue</w:t>
      </w:r>
      <w:proofErr w:type="spellEnd"/>
      <w:r w:rsidR="005771C6" w:rsidRPr="00CE7A36">
        <w:rPr>
          <w:color w:val="2D3B45"/>
        </w:rPr>
        <w:t xml:space="preserve"> like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. One difference between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and </w:t>
      </w:r>
      <w:proofErr w:type="spellStart"/>
      <w:r w:rsidR="005771C6" w:rsidRPr="00CE7A36">
        <w:rPr>
          <w:color w:val="2D3B45"/>
        </w:rPr>
        <w:t>aStarSearch</w:t>
      </w:r>
      <w:proofErr w:type="spellEnd"/>
      <w:r w:rsidR="005771C6" w:rsidRPr="00CE7A36">
        <w:rPr>
          <w:color w:val="2D3B45"/>
        </w:rPr>
        <w:t xml:space="preserve"> is we add priority as 0(cost)+heuristic of start state. another difference between </w:t>
      </w:r>
      <w:proofErr w:type="spellStart"/>
      <w:r w:rsidR="005771C6" w:rsidRPr="00CE7A36">
        <w:rPr>
          <w:color w:val="2D3B45"/>
        </w:rPr>
        <w:t>uniformCostSearch</w:t>
      </w:r>
      <w:proofErr w:type="spellEnd"/>
      <w:r w:rsidR="005771C6" w:rsidRPr="00CE7A36">
        <w:rPr>
          <w:color w:val="2D3B45"/>
        </w:rPr>
        <w:t xml:space="preserve"> and </w:t>
      </w:r>
      <w:proofErr w:type="spellStart"/>
      <w:r w:rsidR="005771C6" w:rsidRPr="00CE7A36">
        <w:rPr>
          <w:color w:val="2D3B45"/>
        </w:rPr>
        <w:t>aStarSearch</w:t>
      </w:r>
      <w:proofErr w:type="spellEnd"/>
      <w:r w:rsidR="005771C6" w:rsidRPr="00CE7A36">
        <w:rPr>
          <w:color w:val="2D3B45"/>
        </w:rPr>
        <w:t xml:space="preserve"> is we push our priority as </w:t>
      </w:r>
      <w:proofErr w:type="spellStart"/>
      <w:r w:rsidR="005771C6" w:rsidRPr="00CE7A36">
        <w:rPr>
          <w:color w:val="2D3B45"/>
        </w:rPr>
        <w:t>cummulative</w:t>
      </w:r>
      <w:proofErr w:type="spellEnd"/>
      <w:r w:rsidR="005771C6" w:rsidRPr="00CE7A36">
        <w:rPr>
          <w:color w:val="2D3B45"/>
        </w:rPr>
        <w:t xml:space="preserve"> cost + heuristic.</w:t>
      </w:r>
    </w:p>
    <w:p w14:paraId="7A9870B0" w14:textId="77777777" w:rsidR="001A270F" w:rsidRPr="00CE7A36" w:rsidRDefault="001A270F" w:rsidP="001A270F">
      <w:pPr>
        <w:jc w:val="both"/>
        <w:rPr>
          <w:rFonts w:eastAsia="Times New Roman"/>
        </w:rPr>
      </w:pPr>
    </w:p>
    <w:p w14:paraId="23A64083" w14:textId="247BD798" w:rsidR="00D1456C" w:rsidRPr="00CE7A36" w:rsidRDefault="00D1456C" w:rsidP="001A270F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proofErr w:type="spellStart"/>
      <w:r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algorithm: It is an algorithm that will determine the best route to take, given a number of vertices (nodes) and edges (node paths). So, if we have a graph, if we follow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algorithm we can efficiently figure out the shortest route no matter how large the graph is.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algorithm provides for us the shortest path from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NodeA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 to </w:t>
      </w:r>
      <w:proofErr w:type="spellStart"/>
      <w:r w:rsidRPr="00CE7A36">
        <w:rPr>
          <w:rFonts w:eastAsia="Times New Roman"/>
          <w:color w:val="353C41"/>
          <w:shd w:val="clear" w:color="auto" w:fill="FFFFFF"/>
        </w:rPr>
        <w:t>NodeB</w:t>
      </w:r>
      <w:proofErr w:type="spellEnd"/>
      <w:r w:rsidRPr="00CE7A36">
        <w:rPr>
          <w:rFonts w:eastAsia="Times New Roman"/>
          <w:color w:val="353C41"/>
          <w:shd w:val="clear" w:color="auto" w:fill="FFFFFF"/>
        </w:rPr>
        <w:t xml:space="preserve">. </w:t>
      </w:r>
      <w:proofErr w:type="spellStart"/>
      <w:r w:rsidR="001A270F" w:rsidRPr="00CE7A36">
        <w:rPr>
          <w:rFonts w:eastAsia="Times New Roman"/>
          <w:color w:val="353C41"/>
          <w:shd w:val="clear" w:color="auto" w:fill="FFFFFF"/>
        </w:rPr>
        <w:t>Dijkstra's</w:t>
      </w:r>
      <w:proofErr w:type="spellEnd"/>
      <w:r w:rsidR="001A270F" w:rsidRPr="00CE7A36">
        <w:rPr>
          <w:rFonts w:eastAsia="Times New Roman"/>
          <w:color w:val="353C41"/>
          <w:shd w:val="clear" w:color="auto" w:fill="FFFFFF"/>
        </w:rPr>
        <w:t xml:space="preserve"> algorithm can be nearly as fast as A*, with some tweaking. A* is generally a better implementation, but can be slightly more complex.</w:t>
      </w:r>
    </w:p>
    <w:p w14:paraId="63C66C9C" w14:textId="77777777" w:rsidR="00EB4658" w:rsidRPr="00CE7A36" w:rsidRDefault="00EB4658" w:rsidP="00EB4658">
      <w:pPr>
        <w:jc w:val="both"/>
        <w:rPr>
          <w:rFonts w:eastAsia="Times New Roman"/>
        </w:rPr>
      </w:pPr>
    </w:p>
    <w:p w14:paraId="6B16A711" w14:textId="31DBE708" w:rsidR="00EB4658" w:rsidRPr="00CE7A36" w:rsidRDefault="00EB4658" w:rsidP="00EB4658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</w:rPr>
        <w:t xml:space="preserve">Markov Decision process: </w:t>
      </w:r>
      <w:r w:rsidR="009B476C" w:rsidRPr="00CE7A36">
        <w:t xml:space="preserve">In this model, an environment is modelled as a set of states and actions can be performed to control </w:t>
      </w:r>
      <w:r w:rsidR="002431B6" w:rsidRPr="00CE7A36">
        <w:t xml:space="preserve">the system’s state. The goal of this algorithm is </w:t>
      </w:r>
      <w:r w:rsidR="009B476C" w:rsidRPr="00CE7A36">
        <w:t xml:space="preserve">to control the system in such a way that some performance </w:t>
      </w:r>
      <w:proofErr w:type="spellStart"/>
      <w:r w:rsidR="009B476C" w:rsidRPr="00CE7A36">
        <w:t>criterium</w:t>
      </w:r>
      <w:proofErr w:type="spellEnd"/>
      <w:r w:rsidR="009B476C" w:rsidRPr="00CE7A36">
        <w:t xml:space="preserve"> is maximized. </w:t>
      </w:r>
      <w:r w:rsidR="002431B6" w:rsidRPr="00CE7A36">
        <w:t xml:space="preserve">It consists of states, actions, transitions between states and a reward function definition. </w:t>
      </w:r>
    </w:p>
    <w:p w14:paraId="5B3F8314" w14:textId="77777777" w:rsidR="00EB4658" w:rsidRPr="00CE7A36" w:rsidRDefault="00EB4658" w:rsidP="00EB4658">
      <w:pPr>
        <w:jc w:val="both"/>
        <w:rPr>
          <w:rFonts w:eastAsia="Times New Roman"/>
        </w:rPr>
      </w:pPr>
    </w:p>
    <w:p w14:paraId="611D7497" w14:textId="41D2E584" w:rsidR="005E520D" w:rsidRPr="00CE7A36" w:rsidRDefault="00EB4658" w:rsidP="00EB4658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proofErr w:type="spellStart"/>
      <w:r w:rsidRPr="00CE7A36">
        <w:rPr>
          <w:rFonts w:eastAsia="Times New Roman"/>
        </w:rPr>
        <w:lastRenderedPageBreak/>
        <w:t>Minimax</w:t>
      </w:r>
      <w:proofErr w:type="spellEnd"/>
      <w:r w:rsidRPr="00CE7A36">
        <w:rPr>
          <w:rFonts w:eastAsia="Times New Roman"/>
        </w:rPr>
        <w:t xml:space="preserve">: </w:t>
      </w:r>
      <w:r w:rsidR="005E520D" w:rsidRPr="00CE7A36">
        <w:rPr>
          <w:color w:val="2D3B45"/>
        </w:rPr>
        <w:t xml:space="preserve">In this part first </w:t>
      </w:r>
      <w:proofErr w:type="spellStart"/>
      <w:r w:rsidR="005E520D" w:rsidRPr="00CE7A36">
        <w:rPr>
          <w:color w:val="2D3B45"/>
        </w:rPr>
        <w:t>Pacman</w:t>
      </w:r>
      <w:proofErr w:type="spellEnd"/>
      <w:r w:rsidR="005E520D" w:rsidRPr="00CE7A36">
        <w:rPr>
          <w:color w:val="2D3B45"/>
        </w:rPr>
        <w:t xml:space="preserve"> is playing to </w:t>
      </w:r>
      <w:proofErr w:type="spellStart"/>
      <w:r w:rsidR="005E520D" w:rsidRPr="00CE7A36">
        <w:rPr>
          <w:color w:val="2D3B45"/>
        </w:rPr>
        <w:t>maximise</w:t>
      </w:r>
      <w:proofErr w:type="spellEnd"/>
      <w:r w:rsidR="005E520D" w:rsidRPr="00CE7A36">
        <w:rPr>
          <w:color w:val="2D3B45"/>
        </w:rPr>
        <w:t xml:space="preserve"> its own payoffs by returning the utility in case the defined depth is reached or the game is won/lost else Ghosts are playing to </w:t>
      </w:r>
      <w:proofErr w:type="spellStart"/>
      <w:r w:rsidR="005E520D" w:rsidRPr="00CE7A36">
        <w:rPr>
          <w:color w:val="2D3B45"/>
        </w:rPr>
        <w:t>minimise</w:t>
      </w:r>
      <w:proofErr w:type="spellEnd"/>
      <w:r w:rsidR="005E520D" w:rsidRPr="00CE7A36">
        <w:rPr>
          <w:color w:val="2D3B45"/>
        </w:rPr>
        <w:t xml:space="preserve"> the payoff to </w:t>
      </w:r>
      <w:proofErr w:type="spellStart"/>
      <w:r w:rsidR="005E520D" w:rsidRPr="00CE7A36">
        <w:rPr>
          <w:color w:val="2D3B45"/>
        </w:rPr>
        <w:t>PacMan</w:t>
      </w:r>
      <w:proofErr w:type="spellEnd"/>
      <w:r w:rsidR="005E520D" w:rsidRPr="00CE7A36">
        <w:rPr>
          <w:color w:val="2D3B45"/>
        </w:rPr>
        <w:t xml:space="preserve"> by calculating the next agent and increasing depth accordingly. Then, </w:t>
      </w:r>
      <w:proofErr w:type="spellStart"/>
      <w:r w:rsidR="005E520D" w:rsidRPr="00CE7A36">
        <w:rPr>
          <w:color w:val="2D3B45"/>
        </w:rPr>
        <w:t>minimax</w:t>
      </w:r>
      <w:proofErr w:type="spellEnd"/>
      <w:r w:rsidR="005E520D" w:rsidRPr="00CE7A36">
        <w:rPr>
          <w:color w:val="2D3B45"/>
        </w:rPr>
        <w:t xml:space="preserve"> action is performed for the root node by calling </w:t>
      </w:r>
      <w:proofErr w:type="spellStart"/>
      <w:r w:rsidR="005E520D" w:rsidRPr="00CE7A36">
        <w:rPr>
          <w:color w:val="2D3B45"/>
        </w:rPr>
        <w:t>gameState.getLegalActions</w:t>
      </w:r>
      <w:proofErr w:type="spellEnd"/>
      <w:r w:rsidR="005E520D" w:rsidRPr="00CE7A36">
        <w:rPr>
          <w:color w:val="2D3B45"/>
        </w:rPr>
        <w:t xml:space="preserve">, which returns list of legal actions for an agent, and </w:t>
      </w:r>
      <w:proofErr w:type="spellStart"/>
      <w:r w:rsidR="005E520D" w:rsidRPr="00CE7A36">
        <w:rPr>
          <w:color w:val="2D3B45"/>
        </w:rPr>
        <w:t>gameState.generateSuccessor</w:t>
      </w:r>
      <w:proofErr w:type="spellEnd"/>
      <w:r w:rsidR="005E520D" w:rsidRPr="00CE7A36">
        <w:rPr>
          <w:color w:val="2D3B45"/>
        </w:rPr>
        <w:t xml:space="preserve">, which returns the successor game state after an agent takes an action. This way it returns the </w:t>
      </w:r>
      <w:proofErr w:type="spellStart"/>
      <w:r w:rsidR="005E520D" w:rsidRPr="00CE7A36">
        <w:rPr>
          <w:color w:val="2D3B45"/>
        </w:rPr>
        <w:t>minimax</w:t>
      </w:r>
      <w:proofErr w:type="spellEnd"/>
      <w:r w:rsidR="005E520D" w:rsidRPr="00CE7A36">
        <w:rPr>
          <w:color w:val="2D3B45"/>
        </w:rPr>
        <w:t xml:space="preserve"> action from the current </w:t>
      </w:r>
      <w:proofErr w:type="spellStart"/>
      <w:r w:rsidR="005E520D" w:rsidRPr="00CE7A36">
        <w:rPr>
          <w:color w:val="2D3B45"/>
        </w:rPr>
        <w:t>gameState</w:t>
      </w:r>
      <w:proofErr w:type="spellEnd"/>
      <w:r w:rsidR="005E520D" w:rsidRPr="00CE7A36">
        <w:rPr>
          <w:color w:val="2D3B45"/>
        </w:rPr>
        <w:t xml:space="preserve"> using </w:t>
      </w:r>
      <w:proofErr w:type="spellStart"/>
      <w:proofErr w:type="gramStart"/>
      <w:r w:rsidR="005E520D" w:rsidRPr="00CE7A36">
        <w:rPr>
          <w:color w:val="2D3B45"/>
        </w:rPr>
        <w:t>self.depth</w:t>
      </w:r>
      <w:proofErr w:type="spellEnd"/>
      <w:proofErr w:type="gramEnd"/>
      <w:r w:rsidR="005E520D" w:rsidRPr="00CE7A36">
        <w:rPr>
          <w:color w:val="2D3B45"/>
        </w:rPr>
        <w:t xml:space="preserve"> and </w:t>
      </w:r>
      <w:proofErr w:type="spellStart"/>
      <w:r w:rsidR="005E520D" w:rsidRPr="00CE7A36">
        <w:rPr>
          <w:color w:val="2D3B45"/>
        </w:rPr>
        <w:t>self.evaluationFunction</w:t>
      </w:r>
      <w:proofErr w:type="spellEnd"/>
      <w:r w:rsidR="005E520D" w:rsidRPr="00CE7A36">
        <w:rPr>
          <w:color w:val="2D3B45"/>
        </w:rPr>
        <w:t>.</w:t>
      </w:r>
    </w:p>
    <w:p w14:paraId="568441C9" w14:textId="77777777" w:rsidR="00D50A32" w:rsidRPr="00CE7A36" w:rsidRDefault="00D50A32" w:rsidP="00873DB9">
      <w:pPr>
        <w:jc w:val="both"/>
        <w:rPr>
          <w:rFonts w:eastAsia="Times New Roman"/>
        </w:rPr>
      </w:pPr>
    </w:p>
    <w:p w14:paraId="420E9E18" w14:textId="7A7A1BE7" w:rsidR="005E520D" w:rsidRPr="00CE7A36" w:rsidRDefault="005E520D" w:rsidP="00873DB9">
      <w:pPr>
        <w:pStyle w:val="ListParagraph"/>
        <w:numPr>
          <w:ilvl w:val="0"/>
          <w:numId w:val="2"/>
        </w:numPr>
        <w:jc w:val="both"/>
        <w:rPr>
          <w:rStyle w:val="apple-converted-space"/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>Alpha-Beta Pruning</w:t>
      </w:r>
      <w:r w:rsidRPr="00CE7A36">
        <w:rPr>
          <w:color w:val="2D3B45"/>
        </w:rPr>
        <w:t xml:space="preserve">: Here first </w:t>
      </w:r>
      <w:proofErr w:type="spellStart"/>
      <w:r w:rsidRPr="00CE7A36">
        <w:rPr>
          <w:color w:val="2D3B45"/>
        </w:rPr>
        <w:t>def</w:t>
      </w:r>
      <w:proofErr w:type="spellEnd"/>
      <w:r w:rsidRPr="00CE7A36">
        <w:rPr>
          <w:color w:val="2D3B45"/>
        </w:rPr>
        <w:t xml:space="preserve"> maximizer function is implemented to check if the minimum score that the </w:t>
      </w:r>
      <w:proofErr w:type="spellStart"/>
      <w:r w:rsidRPr="00CE7A36">
        <w:rPr>
          <w:color w:val="2D3B45"/>
        </w:rPr>
        <w:t>maximising</w:t>
      </w:r>
      <w:proofErr w:type="spellEnd"/>
      <w:r w:rsidRPr="00CE7A36">
        <w:rPr>
          <w:color w:val="2D3B45"/>
        </w:rPr>
        <w:t xml:space="preserve"> player can get (beta) is higher than the highest possible score that he can obtain from another </w:t>
      </w:r>
      <w:proofErr w:type="spellStart"/>
      <w:r w:rsidRPr="00CE7A36">
        <w:rPr>
          <w:color w:val="2D3B45"/>
        </w:rPr>
        <w:t>subtree</w:t>
      </w:r>
      <w:proofErr w:type="spellEnd"/>
      <w:r w:rsidRPr="00CE7A36">
        <w:rPr>
          <w:color w:val="2D3B45"/>
        </w:rPr>
        <w:t xml:space="preserve"> (alpha) - subject to his opponent's play, and it is currently his turn.</w:t>
      </w:r>
      <w:r w:rsidR="00D50A32" w:rsidRPr="00CE7A36">
        <w:rPr>
          <w:color w:val="2D3B45"/>
        </w:rPr>
        <w:t xml:space="preserve"> </w:t>
      </w:r>
      <w:r w:rsidRPr="00CE7A36">
        <w:rPr>
          <w:color w:val="2D3B45"/>
        </w:rPr>
        <w:t xml:space="preserve">Then </w:t>
      </w:r>
      <w:proofErr w:type="spellStart"/>
      <w:r w:rsidRPr="00CE7A36">
        <w:rPr>
          <w:color w:val="2D3B45"/>
        </w:rPr>
        <w:t>def</w:t>
      </w:r>
      <w:proofErr w:type="spellEnd"/>
      <w:r w:rsidRPr="00CE7A36">
        <w:rPr>
          <w:color w:val="2D3B45"/>
        </w:rPr>
        <w:t xml:space="preserve"> minimizer function is implemented. In this function I first calculate the next agent and increase depth accordingly. Then, </w:t>
      </w:r>
      <w:proofErr w:type="spellStart"/>
      <w:r w:rsidRPr="00CE7A36">
        <w:rPr>
          <w:color w:val="2D3B45"/>
        </w:rPr>
        <w:t>minimax</w:t>
      </w:r>
      <w:proofErr w:type="spellEnd"/>
      <w:r w:rsidRPr="00CE7A36">
        <w:rPr>
          <w:color w:val="2D3B45"/>
        </w:rPr>
        <w:t xml:space="preserve"> action is performed as in Q2 for the root node but here it is implemented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using alpha-beta pruning by initializing alpha and beta values, minimum value that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can get, and maximum value that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can get.</w:t>
      </w:r>
      <w:r w:rsidRPr="00CE7A36">
        <w:rPr>
          <w:rStyle w:val="apple-converted-space"/>
          <w:color w:val="2D3B45"/>
        </w:rPr>
        <w:t> </w:t>
      </w:r>
    </w:p>
    <w:p w14:paraId="0249A875" w14:textId="77777777" w:rsidR="00D50A32" w:rsidRPr="00CE7A36" w:rsidRDefault="00D50A32" w:rsidP="00873DB9">
      <w:pPr>
        <w:jc w:val="both"/>
        <w:rPr>
          <w:rFonts w:eastAsia="Times New Roman"/>
        </w:rPr>
      </w:pPr>
    </w:p>
    <w:p w14:paraId="45D3E55F" w14:textId="38CAE4A7" w:rsidR="005E520D" w:rsidRPr="00CE7A36" w:rsidRDefault="005E520D" w:rsidP="00873DB9">
      <w:pPr>
        <w:pStyle w:val="ListParagraph"/>
        <w:numPr>
          <w:ilvl w:val="0"/>
          <w:numId w:val="2"/>
        </w:numPr>
        <w:jc w:val="both"/>
        <w:rPr>
          <w:rStyle w:val="apple-converted-space"/>
          <w:rFonts w:eastAsia="Times New Roman"/>
        </w:rPr>
      </w:pPr>
      <w:proofErr w:type="spellStart"/>
      <w:r w:rsidRPr="00CE7A36">
        <w:rPr>
          <w:rFonts w:eastAsia="Times New Roman"/>
          <w:color w:val="2D3B45"/>
          <w:shd w:val="clear" w:color="auto" w:fill="FFFFFF"/>
        </w:rPr>
        <w:t>Expectimax</w:t>
      </w:r>
      <w:proofErr w:type="spellEnd"/>
      <w:r w:rsidRPr="00CE7A36">
        <w:rPr>
          <w:color w:val="2D3B45"/>
        </w:rPr>
        <w:t xml:space="preserve">: </w:t>
      </w:r>
      <w:proofErr w:type="spellStart"/>
      <w:r w:rsidRPr="00CE7A36">
        <w:rPr>
          <w:color w:val="2D3B45"/>
        </w:rPr>
        <w:t>def</w:t>
      </w:r>
      <w:proofErr w:type="spellEnd"/>
      <w:r w:rsidRPr="00CE7A36">
        <w:rPr>
          <w:color w:val="2D3B45"/>
        </w:rPr>
        <w:t xml:space="preserve"> </w:t>
      </w:r>
      <w:proofErr w:type="spellStart"/>
      <w:r w:rsidRPr="00CE7A36">
        <w:rPr>
          <w:color w:val="2D3B45"/>
        </w:rPr>
        <w:t>expectimax</w:t>
      </w:r>
      <w:proofErr w:type="spellEnd"/>
      <w:r w:rsidRPr="00CE7A36">
        <w:rPr>
          <w:color w:val="2D3B45"/>
        </w:rPr>
        <w:t xml:space="preserve"> function is first implemented by returning the utility in case the defined depth is reached or the game is won/lost. Then I maximize for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and perform </w:t>
      </w:r>
      <w:proofErr w:type="spellStart"/>
      <w:r w:rsidRPr="00CE7A36">
        <w:rPr>
          <w:color w:val="2D3B45"/>
        </w:rPr>
        <w:t>expectimax</w:t>
      </w:r>
      <w:proofErr w:type="spellEnd"/>
      <w:r w:rsidRPr="00CE7A36">
        <w:rPr>
          <w:color w:val="2D3B45"/>
        </w:rPr>
        <w:t xml:space="preserve"> action for </w:t>
      </w:r>
      <w:proofErr w:type="gramStart"/>
      <w:r w:rsidRPr="00CE7A36">
        <w:rPr>
          <w:color w:val="2D3B45"/>
        </w:rPr>
        <w:t>ghosts</w:t>
      </w:r>
      <w:proofErr w:type="gramEnd"/>
      <w:r w:rsidRPr="00CE7A36">
        <w:rPr>
          <w:color w:val="2D3B45"/>
        </w:rPr>
        <w:t xml:space="preserve">/chance nodes by calculating the next agent and increase depth accordingly. And like above implementations maximizing task for the root node i.e. </w:t>
      </w:r>
      <w:proofErr w:type="spellStart"/>
      <w:r w:rsidRPr="00CE7A36">
        <w:rPr>
          <w:color w:val="2D3B45"/>
        </w:rPr>
        <w:t>pacman</w:t>
      </w:r>
      <w:proofErr w:type="spellEnd"/>
      <w:r w:rsidRPr="00CE7A36">
        <w:rPr>
          <w:color w:val="2D3B45"/>
        </w:rPr>
        <w:t xml:space="preserve"> is performed.</w:t>
      </w:r>
      <w:r w:rsidRPr="00CE7A36">
        <w:rPr>
          <w:rStyle w:val="apple-converted-space"/>
          <w:color w:val="2D3B45"/>
        </w:rPr>
        <w:t> </w:t>
      </w:r>
    </w:p>
    <w:p w14:paraId="18C9FF4A" w14:textId="77777777" w:rsidR="005B12DA" w:rsidRPr="00CE7A36" w:rsidRDefault="005B12DA" w:rsidP="00873DB9">
      <w:pPr>
        <w:jc w:val="both"/>
        <w:rPr>
          <w:rFonts w:eastAsia="Times New Roman"/>
        </w:rPr>
      </w:pPr>
    </w:p>
    <w:p w14:paraId="28631086" w14:textId="6D4C6619" w:rsidR="00584AD3" w:rsidRPr="00CE7A36" w:rsidRDefault="005B12DA" w:rsidP="00873DB9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CE7A36">
        <w:rPr>
          <w:rFonts w:eastAsia="Times New Roman"/>
          <w:color w:val="2D3B45"/>
          <w:shd w:val="clear" w:color="auto" w:fill="FFFFFF"/>
        </w:rPr>
        <w:t>Q-Learning</w:t>
      </w:r>
      <w:r w:rsidRPr="00CE7A36">
        <w:rPr>
          <w:rFonts w:eastAsia="Times New Roman"/>
        </w:rPr>
        <w:t xml:space="preserve">: </w:t>
      </w:r>
    </w:p>
    <w:p w14:paraId="428DBFCC" w14:textId="5CAF02B8" w:rsidR="00584AD3" w:rsidRPr="00CE7A36" w:rsidRDefault="00CE04B3" w:rsidP="00873DB9">
      <w:pPr>
        <w:pStyle w:val="NormalWeb"/>
        <w:spacing w:before="180" w:beforeAutospacing="0" w:after="180" w:afterAutospacing="0"/>
        <w:ind w:left="720"/>
        <w:rPr>
          <w:color w:val="2D3B45"/>
        </w:rPr>
      </w:pPr>
      <w:r w:rsidRPr="00CE7A36">
        <w:rPr>
          <w:color w:val="2D3B45"/>
        </w:rPr>
        <w:t xml:space="preserve">To solve this algorithm, </w:t>
      </w:r>
      <w:r w:rsidR="00873DB9" w:rsidRPr="00CE7A36">
        <w:rPr>
          <w:color w:val="2D3B45"/>
        </w:rPr>
        <w:t xml:space="preserve">I implemented </w:t>
      </w:r>
      <w:r w:rsidR="00584AD3" w:rsidRPr="00CE7A36">
        <w:rPr>
          <w:color w:val="2D3B45"/>
        </w:rPr>
        <w:t>the update, </w:t>
      </w:r>
      <w:proofErr w:type="spellStart"/>
      <w:r w:rsidR="00584AD3" w:rsidRPr="00CE7A36">
        <w:rPr>
          <w:color w:val="2D3B45"/>
        </w:rPr>
        <w:t>computeValueFromQValues</w:t>
      </w:r>
      <w:proofErr w:type="spellEnd"/>
      <w:r w:rsidR="00584AD3" w:rsidRPr="00CE7A36">
        <w:rPr>
          <w:color w:val="2D3B45"/>
        </w:rPr>
        <w:t>, </w:t>
      </w:r>
      <w:proofErr w:type="spellStart"/>
      <w:r w:rsidR="00584AD3" w:rsidRPr="00CE7A36">
        <w:rPr>
          <w:color w:val="2D3B45"/>
        </w:rPr>
        <w:t>getQValue</w:t>
      </w:r>
      <w:proofErr w:type="spellEnd"/>
      <w:r w:rsidR="00584AD3" w:rsidRPr="00CE7A36">
        <w:rPr>
          <w:color w:val="2D3B45"/>
        </w:rPr>
        <w:t>, and </w:t>
      </w:r>
      <w:proofErr w:type="spellStart"/>
      <w:r w:rsidR="00584AD3" w:rsidRPr="00CE7A36">
        <w:rPr>
          <w:color w:val="2D3B45"/>
        </w:rPr>
        <w:t>computeActionFromQValues</w:t>
      </w:r>
      <w:proofErr w:type="spellEnd"/>
      <w:r w:rsidR="00584AD3" w:rsidRPr="00CE7A36">
        <w:rPr>
          <w:color w:val="2D3B45"/>
        </w:rPr>
        <w:t> methods in</w:t>
      </w:r>
      <w:r w:rsidR="00584AD3" w:rsidRPr="00CE7A36">
        <w:rPr>
          <w:rStyle w:val="apple-converted-space"/>
          <w:color w:val="2D3B45"/>
        </w:rPr>
        <w:t> </w:t>
      </w:r>
      <w:r w:rsidR="00584AD3" w:rsidRPr="00CE7A36">
        <w:rPr>
          <w:rStyle w:val="Strong"/>
          <w:color w:val="2D3B45"/>
        </w:rPr>
        <w:t>qlearningAgents.py</w:t>
      </w:r>
    </w:p>
    <w:p w14:paraId="5303D7A4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I implemented each of these methods by following steps:</w:t>
      </w:r>
    </w:p>
    <w:p w14:paraId="557482F2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rStyle w:val="Strong"/>
          <w:color w:val="2D3B45"/>
        </w:rPr>
        <w:t>update:</w:t>
      </w:r>
    </w:p>
    <w:p w14:paraId="71D06BFB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 xml:space="preserve">The parent class called this to observe a state = action =&gt; </w:t>
      </w:r>
      <w:proofErr w:type="spellStart"/>
      <w:r w:rsidRPr="00CE7A36">
        <w:rPr>
          <w:color w:val="2D3B45"/>
        </w:rPr>
        <w:t>nextState</w:t>
      </w:r>
      <w:proofErr w:type="spellEnd"/>
      <w:r w:rsidRPr="00CE7A36">
        <w:rPr>
          <w:color w:val="2D3B45"/>
        </w:rPr>
        <w:t xml:space="preserve"> and reward transition. Updated Q-value as following:</w:t>
      </w:r>
    </w:p>
    <w:p w14:paraId="63CB75DE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Sample = R(</w:t>
      </w:r>
      <w:proofErr w:type="spellStart"/>
      <w:proofErr w:type="gramStart"/>
      <w:r w:rsidRPr="00CE7A36">
        <w:rPr>
          <w:color w:val="2D3B45"/>
        </w:rPr>
        <w:t>s,a</w:t>
      </w:r>
      <w:proofErr w:type="gramEnd"/>
      <w:r w:rsidRPr="00CE7A36">
        <w:rPr>
          <w:color w:val="2D3B45"/>
        </w:rPr>
        <w:t>,s</w:t>
      </w:r>
      <w:proofErr w:type="spellEnd"/>
      <w:r w:rsidRPr="00CE7A36">
        <w:rPr>
          <w:color w:val="2D3B45"/>
        </w:rPr>
        <w:t>') + gamma*max over actions *Q(</w:t>
      </w:r>
      <w:proofErr w:type="spellStart"/>
      <w:r w:rsidRPr="00CE7A36">
        <w:rPr>
          <w:color w:val="2D3B45"/>
        </w:rPr>
        <w:t>s'a</w:t>
      </w:r>
      <w:proofErr w:type="spellEnd"/>
      <w:r w:rsidRPr="00CE7A36">
        <w:rPr>
          <w:color w:val="2D3B45"/>
        </w:rPr>
        <w:t>')</w:t>
      </w:r>
    </w:p>
    <w:p w14:paraId="0F759EE4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           </w:t>
      </w:r>
      <w:r w:rsidRPr="00CE7A36">
        <w:rPr>
          <w:rStyle w:val="apple-converted-space"/>
          <w:color w:val="2D3B45"/>
        </w:rPr>
        <w:t> </w:t>
      </w:r>
      <w:r w:rsidRPr="00CE7A36">
        <w:rPr>
          <w:color w:val="2D3B45"/>
        </w:rPr>
        <w:t>updated q value = q(</w:t>
      </w:r>
      <w:proofErr w:type="spellStart"/>
      <w:proofErr w:type="gramStart"/>
      <w:r w:rsidRPr="00CE7A36">
        <w:rPr>
          <w:color w:val="2D3B45"/>
        </w:rPr>
        <w:t>s,a</w:t>
      </w:r>
      <w:proofErr w:type="spellEnd"/>
      <w:proofErr w:type="gramEnd"/>
      <w:r w:rsidRPr="00CE7A36">
        <w:rPr>
          <w:color w:val="2D3B45"/>
        </w:rPr>
        <w:t>)=(1-alpha)q(</w:t>
      </w:r>
      <w:proofErr w:type="spellStart"/>
      <w:r w:rsidRPr="00CE7A36">
        <w:rPr>
          <w:color w:val="2D3B45"/>
        </w:rPr>
        <w:t>s,a</w:t>
      </w:r>
      <w:proofErr w:type="spellEnd"/>
      <w:r w:rsidRPr="00CE7A36">
        <w:rPr>
          <w:color w:val="2D3B45"/>
        </w:rPr>
        <w:t>)+alpha(sample)</w:t>
      </w:r>
    </w:p>
    <w:p w14:paraId="2E5D511E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rStyle w:val="Strong"/>
          <w:color w:val="2D3B45"/>
        </w:rPr>
        <w:t> </w:t>
      </w:r>
    </w:p>
    <w:p w14:paraId="4CFDBFE5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proofErr w:type="spellStart"/>
      <w:r w:rsidRPr="00CE7A36">
        <w:rPr>
          <w:rStyle w:val="Strong"/>
          <w:color w:val="2D3B45"/>
        </w:rPr>
        <w:t>computeValueFromQValues</w:t>
      </w:r>
      <w:proofErr w:type="spellEnd"/>
      <w:r w:rsidRPr="00CE7A36">
        <w:rPr>
          <w:rStyle w:val="Strong"/>
          <w:color w:val="2D3B45"/>
        </w:rPr>
        <w:t>:</w:t>
      </w:r>
    </w:p>
    <w:p w14:paraId="3DB77F6B" w14:textId="146891F9" w:rsidR="00584AD3" w:rsidRPr="00CE7A36" w:rsidRDefault="00CE04B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For this method, I d</w:t>
      </w:r>
      <w:r w:rsidR="00584AD3" w:rsidRPr="00CE7A36">
        <w:rPr>
          <w:color w:val="2D3B45"/>
        </w:rPr>
        <w:t xml:space="preserve">efaulted to -infinity, as 0 and negative integers can be valid values. It returned </w:t>
      </w:r>
      <w:proofErr w:type="spellStart"/>
      <w:r w:rsidR="00584AD3" w:rsidRPr="00CE7A36">
        <w:rPr>
          <w:color w:val="2D3B45"/>
        </w:rPr>
        <w:t>max_action</w:t>
      </w:r>
      <w:proofErr w:type="spellEnd"/>
      <w:r w:rsidR="00584AD3" w:rsidRPr="00CE7A36">
        <w:rPr>
          <w:color w:val="2D3B45"/>
        </w:rPr>
        <w:t xml:space="preserve"> Q(</w:t>
      </w:r>
      <w:proofErr w:type="spellStart"/>
      <w:proofErr w:type="gramStart"/>
      <w:r w:rsidR="00584AD3" w:rsidRPr="00CE7A36">
        <w:rPr>
          <w:color w:val="2D3B45"/>
        </w:rPr>
        <w:t>state,action</w:t>
      </w:r>
      <w:proofErr w:type="spellEnd"/>
      <w:proofErr w:type="gramEnd"/>
      <w:r w:rsidR="00584AD3" w:rsidRPr="00CE7A36">
        <w:rPr>
          <w:color w:val="2D3B45"/>
        </w:rPr>
        <w:t>) where the max was over legal actions, and if there were no legal actions, which was the case at the terminal state, I returned a value of 0.0.</w:t>
      </w:r>
    </w:p>
    <w:p w14:paraId="43A013CC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proofErr w:type="spellStart"/>
      <w:r w:rsidRPr="00CE7A36">
        <w:rPr>
          <w:rStyle w:val="Strong"/>
          <w:color w:val="2D3B45"/>
        </w:rPr>
        <w:t>getQValue</w:t>
      </w:r>
      <w:proofErr w:type="spellEnd"/>
      <w:r w:rsidRPr="00CE7A36">
        <w:rPr>
          <w:rStyle w:val="Strong"/>
          <w:color w:val="2D3B45"/>
        </w:rPr>
        <w:t>:</w:t>
      </w:r>
    </w:p>
    <w:p w14:paraId="6F245079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Here, I returned Q(</w:t>
      </w:r>
      <w:proofErr w:type="spellStart"/>
      <w:proofErr w:type="gramStart"/>
      <w:r w:rsidRPr="00CE7A36">
        <w:rPr>
          <w:color w:val="2D3B45"/>
        </w:rPr>
        <w:t>state,action</w:t>
      </w:r>
      <w:proofErr w:type="spellEnd"/>
      <w:proofErr w:type="gramEnd"/>
      <w:r w:rsidRPr="00CE7A36">
        <w:rPr>
          <w:color w:val="2D3B45"/>
        </w:rPr>
        <w:t>). It returned 0.0 if I had never seen a state or the Q node value otherwise. That implementation was done as following:</w:t>
      </w:r>
    </w:p>
    <w:p w14:paraId="5F302A37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 xml:space="preserve">return </w:t>
      </w:r>
      <w:proofErr w:type="spellStart"/>
      <w:proofErr w:type="gramStart"/>
      <w:r w:rsidRPr="00CE7A36">
        <w:rPr>
          <w:color w:val="2D3B45"/>
        </w:rPr>
        <w:t>self.values</w:t>
      </w:r>
      <w:proofErr w:type="spellEnd"/>
      <w:proofErr w:type="gramEnd"/>
      <w:r w:rsidRPr="00CE7A36">
        <w:rPr>
          <w:color w:val="2D3B45"/>
        </w:rPr>
        <w:t>[(state, action)]</w:t>
      </w:r>
    </w:p>
    <w:p w14:paraId="55D06E59" w14:textId="77777777" w:rsidR="00584AD3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proofErr w:type="spellStart"/>
      <w:r w:rsidRPr="00CE7A36">
        <w:rPr>
          <w:rStyle w:val="Strong"/>
          <w:color w:val="2D3B45"/>
        </w:rPr>
        <w:t>computeActionFromQValues</w:t>
      </w:r>
      <w:proofErr w:type="spellEnd"/>
      <w:r w:rsidRPr="00CE7A36">
        <w:rPr>
          <w:rStyle w:val="Strong"/>
          <w:color w:val="2D3B45"/>
        </w:rPr>
        <w:t>:</w:t>
      </w:r>
    </w:p>
    <w:p w14:paraId="77FC16AD" w14:textId="24D1D942" w:rsidR="005B12DA" w:rsidRPr="00CE7A36" w:rsidRDefault="00584AD3" w:rsidP="00873DB9">
      <w:pPr>
        <w:pStyle w:val="NormalWeb"/>
        <w:spacing w:before="180" w:beforeAutospacing="0" w:after="180" w:afterAutospacing="0"/>
        <w:ind w:left="720"/>
        <w:jc w:val="both"/>
        <w:rPr>
          <w:color w:val="2D3B45"/>
        </w:rPr>
      </w:pPr>
      <w:r w:rsidRPr="00CE7A36">
        <w:rPr>
          <w:color w:val="2D3B45"/>
        </w:rPr>
        <w:t>This method computed the best action to take in a state. I got the q(</w:t>
      </w:r>
      <w:proofErr w:type="spellStart"/>
      <w:r w:rsidRPr="00CE7A36">
        <w:rPr>
          <w:color w:val="2D3B45"/>
        </w:rPr>
        <w:t>s</w:t>
      </w:r>
      <w:proofErr w:type="gramStart"/>
      <w:r w:rsidRPr="00CE7A36">
        <w:rPr>
          <w:color w:val="2D3B45"/>
        </w:rPr>
        <w:t>',a</w:t>
      </w:r>
      <w:proofErr w:type="spellEnd"/>
      <w:proofErr w:type="gramEnd"/>
      <w:r w:rsidRPr="00CE7A36">
        <w:rPr>
          <w:color w:val="2D3B45"/>
        </w:rPr>
        <w:t xml:space="preserve">') max over all actions a' by this step: </w:t>
      </w:r>
      <w:proofErr w:type="spellStart"/>
      <w:r w:rsidRPr="00CE7A36">
        <w:rPr>
          <w:color w:val="2D3B45"/>
        </w:rPr>
        <w:t>best_q</w:t>
      </w:r>
      <w:proofErr w:type="spellEnd"/>
      <w:r w:rsidRPr="00CE7A36">
        <w:rPr>
          <w:color w:val="2D3B45"/>
        </w:rPr>
        <w:t xml:space="preserve"> = </w:t>
      </w:r>
      <w:proofErr w:type="spellStart"/>
      <w:r w:rsidRPr="00CE7A36">
        <w:rPr>
          <w:color w:val="2D3B45"/>
        </w:rPr>
        <w:t>self.computeValueFromQValues</w:t>
      </w:r>
      <w:proofErr w:type="spellEnd"/>
      <w:r w:rsidRPr="00CE7A36">
        <w:rPr>
          <w:color w:val="2D3B45"/>
        </w:rPr>
        <w:t>(state). I then checked if computed value is similar to updated value; any action from the calculated best actions is valid. If there were no legal actions, which was the case at the terminal state, it returned None.</w:t>
      </w:r>
    </w:p>
    <w:p w14:paraId="00495B66" w14:textId="77777777" w:rsidR="005B12DA" w:rsidRPr="00CE7A36" w:rsidRDefault="005B12DA" w:rsidP="00873DB9">
      <w:pPr>
        <w:jc w:val="both"/>
      </w:pPr>
      <w:bookmarkStart w:id="0" w:name="_GoBack"/>
      <w:bookmarkEnd w:id="0"/>
    </w:p>
    <w:sectPr w:rsidR="005B12DA" w:rsidRPr="00CE7A36" w:rsidSect="00DD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EF538EB"/>
    <w:multiLevelType w:val="multilevel"/>
    <w:tmpl w:val="820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C7EF1"/>
    <w:multiLevelType w:val="multilevel"/>
    <w:tmpl w:val="63565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4E019D"/>
    <w:multiLevelType w:val="multilevel"/>
    <w:tmpl w:val="6B1C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DA"/>
    <w:rsid w:val="000554A9"/>
    <w:rsid w:val="0006476D"/>
    <w:rsid w:val="000A43A6"/>
    <w:rsid w:val="000B12A0"/>
    <w:rsid w:val="000B7B92"/>
    <w:rsid w:val="000D3B5F"/>
    <w:rsid w:val="00133AA1"/>
    <w:rsid w:val="00160870"/>
    <w:rsid w:val="00166BBA"/>
    <w:rsid w:val="00194498"/>
    <w:rsid w:val="001A270F"/>
    <w:rsid w:val="001C18A1"/>
    <w:rsid w:val="001C2CDE"/>
    <w:rsid w:val="001D2D63"/>
    <w:rsid w:val="00206CF5"/>
    <w:rsid w:val="002431B6"/>
    <w:rsid w:val="00252024"/>
    <w:rsid w:val="002A2F0B"/>
    <w:rsid w:val="002B4223"/>
    <w:rsid w:val="0032435A"/>
    <w:rsid w:val="00330B53"/>
    <w:rsid w:val="003368C0"/>
    <w:rsid w:val="003B22C9"/>
    <w:rsid w:val="00454E17"/>
    <w:rsid w:val="00470298"/>
    <w:rsid w:val="00497705"/>
    <w:rsid w:val="004B2A95"/>
    <w:rsid w:val="004D7DC6"/>
    <w:rsid w:val="004F2F31"/>
    <w:rsid w:val="00503190"/>
    <w:rsid w:val="0050653C"/>
    <w:rsid w:val="005100A8"/>
    <w:rsid w:val="00535524"/>
    <w:rsid w:val="005406AF"/>
    <w:rsid w:val="005771C6"/>
    <w:rsid w:val="00584AD3"/>
    <w:rsid w:val="005B12DA"/>
    <w:rsid w:val="005B6491"/>
    <w:rsid w:val="005E520D"/>
    <w:rsid w:val="006109A8"/>
    <w:rsid w:val="00687AC0"/>
    <w:rsid w:val="006A6F1D"/>
    <w:rsid w:val="006A7592"/>
    <w:rsid w:val="006B3227"/>
    <w:rsid w:val="006C6A22"/>
    <w:rsid w:val="00756014"/>
    <w:rsid w:val="00796757"/>
    <w:rsid w:val="007C0AA1"/>
    <w:rsid w:val="008340E6"/>
    <w:rsid w:val="00837162"/>
    <w:rsid w:val="0085687B"/>
    <w:rsid w:val="00873DB9"/>
    <w:rsid w:val="00877054"/>
    <w:rsid w:val="008F562A"/>
    <w:rsid w:val="0091596C"/>
    <w:rsid w:val="00970A7E"/>
    <w:rsid w:val="0099291B"/>
    <w:rsid w:val="009B476C"/>
    <w:rsid w:val="00A34A73"/>
    <w:rsid w:val="00AC0608"/>
    <w:rsid w:val="00AC24BE"/>
    <w:rsid w:val="00B26B4E"/>
    <w:rsid w:val="00B55AC9"/>
    <w:rsid w:val="00B631DE"/>
    <w:rsid w:val="00BA7E8E"/>
    <w:rsid w:val="00BB2F62"/>
    <w:rsid w:val="00BC617C"/>
    <w:rsid w:val="00C16A9B"/>
    <w:rsid w:val="00C53315"/>
    <w:rsid w:val="00CA6F78"/>
    <w:rsid w:val="00CE04B3"/>
    <w:rsid w:val="00CE7A36"/>
    <w:rsid w:val="00D1456C"/>
    <w:rsid w:val="00D24DBF"/>
    <w:rsid w:val="00D34099"/>
    <w:rsid w:val="00D50A32"/>
    <w:rsid w:val="00D77C4E"/>
    <w:rsid w:val="00DD03DB"/>
    <w:rsid w:val="00DD7EDA"/>
    <w:rsid w:val="00E6442A"/>
    <w:rsid w:val="00E91E3D"/>
    <w:rsid w:val="00EB4658"/>
    <w:rsid w:val="00F108C2"/>
    <w:rsid w:val="00F147E9"/>
    <w:rsid w:val="00F16EB5"/>
    <w:rsid w:val="00F33B80"/>
    <w:rsid w:val="00FA59DF"/>
    <w:rsid w:val="00FA63C1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EC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9D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422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B4223"/>
  </w:style>
  <w:style w:type="character" w:styleId="Strong">
    <w:name w:val="Strong"/>
    <w:basedOn w:val="DefaultParagraphFont"/>
    <w:uiPriority w:val="22"/>
    <w:qFormat/>
    <w:rsid w:val="002B4223"/>
    <w:rPr>
      <w:b/>
      <w:bCs/>
    </w:rPr>
  </w:style>
  <w:style w:type="paragraph" w:styleId="NormalWeb">
    <w:name w:val="Normal (Web)"/>
    <w:basedOn w:val="Normal"/>
    <w:uiPriority w:val="99"/>
    <w:unhideWhenUsed/>
    <w:rsid w:val="005771C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3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850</Words>
  <Characters>4850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2018-12-03T12:52:00Z</dcterms:created>
  <dcterms:modified xsi:type="dcterms:W3CDTF">2018-12-04T04:34:00Z</dcterms:modified>
</cp:coreProperties>
</file>